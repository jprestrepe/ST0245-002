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67ABB155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896D44">
        <w:rPr>
          <w:rFonts w:ascii="Arial" w:hAnsi="Arial" w:cs="Arial"/>
          <w:b/>
          <w:color w:val="000064"/>
          <w:sz w:val="40"/>
          <w:szCs w:val="32"/>
        </w:rPr>
        <w:t>X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896D44">
        <w:rPr>
          <w:rFonts w:ascii="Arial" w:hAnsi="Arial" w:cs="Arial"/>
          <w:b/>
          <w:color w:val="000064"/>
          <w:sz w:val="40"/>
          <w:szCs w:val="32"/>
        </w:rPr>
        <w:t>Escribir el tema del laboratorio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3086EFA9" w:rsidR="006F47C4" w:rsidRPr="006F47C4" w:rsidRDefault="007A7C6A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Juan Pablo Restrepo Escobar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5EB8F399" w:rsidR="006F47C4" w:rsidRPr="006F47C4" w:rsidRDefault="007A7C6A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jrestrepe@eafit.edu.co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2C296924" w:rsidR="006F47C4" w:rsidRPr="006F47C4" w:rsidRDefault="007A7C6A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Juan José Sánchez Cortes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0BC583A3" w:rsidR="006F47C4" w:rsidRPr="006F47C4" w:rsidRDefault="007A7C6A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jjsanchezc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00ECAB78" w:rsidR="006F47C4" w:rsidRPr="006F47C4" w:rsidRDefault="00C02CC0" w:rsidP="006F47C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AVISO: Este solo es el avance del simulacro parcial!</w:t>
      </w: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568D358F" w:rsidR="006F47C4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</w:p>
    <w:p w14:paraId="024CA591" w14:textId="12356718" w:rsidR="00320EFF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p w14:paraId="25C0ADFB" w14:textId="2A1BDB65" w:rsid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</w:p>
    <w:p w14:paraId="09BC89E3" w14:textId="51B8BD4D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14:paraId="37431C79" w14:textId="43683CB7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14:paraId="10EE1DB6" w14:textId="39D81662" w:rsidR="003F4C22" w:rsidRPr="00320EFF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2D06C562" w14:textId="6D7DDD16" w:rsidR="006F47C4" w:rsidRPr="00B168E0" w:rsidRDefault="00B168E0" w:rsidP="003F4C22">
      <w:pPr>
        <w:ind w:left="360"/>
        <w:jc w:val="both"/>
        <w:rPr>
          <w:iCs/>
          <w:sz w:val="22"/>
          <w:szCs w:val="22"/>
          <w:lang w:val="en-US"/>
        </w:rPr>
      </w:pPr>
      <w:r w:rsidRPr="00B168E0">
        <w:rPr>
          <w:b/>
          <w:bCs/>
          <w:i/>
          <w:color w:val="002060"/>
          <w:sz w:val="22"/>
          <w:szCs w:val="22"/>
          <w:lang w:val="en-US"/>
        </w:rPr>
        <w:t xml:space="preserve">4.4.1 </w:t>
      </w:r>
      <w:r w:rsidRPr="00B168E0">
        <w:rPr>
          <w:iCs/>
          <w:sz w:val="22"/>
          <w:szCs w:val="22"/>
          <w:lang w:val="en-US"/>
        </w:rPr>
        <w:t>stack.pop()</w:t>
      </w:r>
      <w:r w:rsidRPr="00B168E0">
        <w:rPr>
          <w:b/>
          <w:bCs/>
          <w:i/>
          <w:color w:val="002060"/>
          <w:sz w:val="22"/>
          <w:szCs w:val="22"/>
          <w:lang w:val="en-US"/>
        </w:rPr>
        <w:t xml:space="preserve">  4.4.2 </w:t>
      </w:r>
      <w:r w:rsidRPr="00B168E0">
        <w:rPr>
          <w:iCs/>
          <w:sz w:val="22"/>
          <w:szCs w:val="22"/>
          <w:lang w:val="en-US"/>
        </w:rPr>
        <w:t>b</w:t>
      </w:r>
    </w:p>
    <w:p w14:paraId="16223977" w14:textId="2E61DCC3" w:rsidR="00B168E0" w:rsidRPr="00B168E0" w:rsidRDefault="00B168E0" w:rsidP="00B168E0">
      <w:pPr>
        <w:ind w:left="360"/>
        <w:jc w:val="both"/>
        <w:rPr>
          <w:b/>
          <w:bCs/>
          <w:i/>
          <w:color w:val="002060"/>
          <w:sz w:val="22"/>
          <w:szCs w:val="22"/>
          <w:lang w:val="en-US"/>
        </w:rPr>
      </w:pPr>
      <w:r w:rsidRPr="00B168E0">
        <w:rPr>
          <w:b/>
          <w:bCs/>
          <w:i/>
          <w:color w:val="002060"/>
          <w:sz w:val="22"/>
          <w:szCs w:val="22"/>
          <w:lang w:val="en-US"/>
        </w:rPr>
        <w:t xml:space="preserve">4.8 </w:t>
      </w:r>
      <w:r w:rsidRPr="00B168E0">
        <w:rPr>
          <w:iCs/>
          <w:sz w:val="22"/>
          <w:szCs w:val="22"/>
          <w:lang w:val="en-US"/>
        </w:rPr>
        <w:t>d</w:t>
      </w:r>
      <w:r w:rsidRPr="00B168E0">
        <w:rPr>
          <w:b/>
          <w:bCs/>
          <w:i/>
          <w:color w:val="002060"/>
          <w:sz w:val="22"/>
          <w:szCs w:val="22"/>
          <w:lang w:val="en-US"/>
        </w:rPr>
        <w:t xml:space="preserve">  4.8.1 </w:t>
      </w:r>
      <w:r w:rsidRPr="00B168E0">
        <w:rPr>
          <w:iCs/>
          <w:sz w:val="22"/>
          <w:szCs w:val="22"/>
          <w:lang w:val="en-US"/>
        </w:rPr>
        <w:t>a</w:t>
      </w:r>
      <w:r w:rsidRPr="00B168E0">
        <w:rPr>
          <w:b/>
          <w:bCs/>
          <w:i/>
          <w:sz w:val="22"/>
          <w:szCs w:val="22"/>
          <w:lang w:val="en-US"/>
        </w:rPr>
        <w:t xml:space="preserve">  </w:t>
      </w:r>
      <w:r w:rsidRPr="00B168E0">
        <w:rPr>
          <w:b/>
          <w:bCs/>
          <w:i/>
          <w:color w:val="002060"/>
          <w:sz w:val="22"/>
          <w:szCs w:val="22"/>
          <w:lang w:val="en-US"/>
        </w:rPr>
        <w:t xml:space="preserve">4.8.2 </w:t>
      </w:r>
      <w:r w:rsidRPr="00B168E0">
        <w:rPr>
          <w:iCs/>
          <w:sz w:val="22"/>
          <w:szCs w:val="22"/>
          <w:lang w:val="en-US"/>
        </w:rPr>
        <w:t>c</w:t>
      </w:r>
      <w:r w:rsidRPr="00B168E0">
        <w:rPr>
          <w:b/>
          <w:bCs/>
          <w:i/>
          <w:sz w:val="22"/>
          <w:szCs w:val="22"/>
          <w:lang w:val="en-US"/>
        </w:rPr>
        <w:t xml:space="preserve">  </w:t>
      </w:r>
      <w:r w:rsidRPr="00B168E0">
        <w:rPr>
          <w:b/>
          <w:bCs/>
          <w:i/>
          <w:color w:val="002060"/>
          <w:sz w:val="22"/>
          <w:szCs w:val="22"/>
          <w:lang w:val="en-US"/>
        </w:rPr>
        <w:t xml:space="preserve">4.8.3 </w:t>
      </w:r>
      <w:r w:rsidRPr="00B168E0">
        <w:rPr>
          <w:iCs/>
          <w:sz w:val="22"/>
          <w:szCs w:val="22"/>
          <w:lang w:val="en-US"/>
        </w:rPr>
        <w:t>c</w:t>
      </w:r>
    </w:p>
    <w:p w14:paraId="5F8FF89E" w14:textId="00437D48" w:rsidR="00B168E0" w:rsidRDefault="00B168E0" w:rsidP="003F4C22">
      <w:pPr>
        <w:ind w:left="360"/>
        <w:jc w:val="both"/>
        <w:rPr>
          <w:b/>
          <w:bCs/>
          <w:i/>
          <w:color w:val="002060"/>
          <w:sz w:val="22"/>
          <w:szCs w:val="22"/>
        </w:rPr>
      </w:pPr>
      <w:r>
        <w:rPr>
          <w:b/>
          <w:bCs/>
          <w:i/>
          <w:color w:val="002060"/>
          <w:sz w:val="22"/>
          <w:szCs w:val="22"/>
        </w:rPr>
        <w:t>4.</w:t>
      </w:r>
      <w:r w:rsidR="00D82BA7">
        <w:rPr>
          <w:b/>
          <w:bCs/>
          <w:i/>
          <w:color w:val="002060"/>
          <w:sz w:val="22"/>
          <w:szCs w:val="22"/>
        </w:rPr>
        <w:t>9</w:t>
      </w:r>
      <w:r w:rsidR="00E7346B">
        <w:rPr>
          <w:b/>
          <w:bCs/>
          <w:i/>
          <w:color w:val="002060"/>
          <w:sz w:val="22"/>
          <w:szCs w:val="22"/>
        </w:rPr>
        <w:t xml:space="preserve">.1 </w:t>
      </w:r>
      <w:r w:rsidR="00E7346B" w:rsidRPr="00E7346B">
        <w:rPr>
          <w:iCs/>
          <w:sz w:val="22"/>
          <w:szCs w:val="22"/>
        </w:rPr>
        <w:t>d</w:t>
      </w:r>
      <w:r w:rsidR="00E7346B" w:rsidRPr="00E7346B">
        <w:rPr>
          <w:b/>
          <w:bCs/>
          <w:i/>
          <w:sz w:val="22"/>
          <w:szCs w:val="22"/>
        </w:rPr>
        <w:t xml:space="preserve">  </w:t>
      </w:r>
      <w:r w:rsidR="00E7346B">
        <w:rPr>
          <w:b/>
          <w:bCs/>
          <w:i/>
          <w:color w:val="002060"/>
          <w:sz w:val="22"/>
          <w:szCs w:val="22"/>
        </w:rPr>
        <w:t xml:space="preserve">4.9.2 </w:t>
      </w:r>
      <w:r w:rsidR="00E7346B" w:rsidRPr="00E7346B">
        <w:rPr>
          <w:iCs/>
          <w:sz w:val="22"/>
          <w:szCs w:val="22"/>
        </w:rPr>
        <w:t>a</w:t>
      </w:r>
      <w:r w:rsidR="00E7346B" w:rsidRPr="00E7346B">
        <w:rPr>
          <w:b/>
          <w:bCs/>
          <w:i/>
          <w:sz w:val="22"/>
          <w:szCs w:val="22"/>
        </w:rPr>
        <w:t xml:space="preserve">  </w:t>
      </w:r>
      <w:r w:rsidR="00E7346B">
        <w:rPr>
          <w:b/>
          <w:bCs/>
          <w:i/>
          <w:color w:val="002060"/>
          <w:sz w:val="22"/>
          <w:szCs w:val="22"/>
        </w:rPr>
        <w:t xml:space="preserve">4.9.3 </w:t>
      </w:r>
      <w:r w:rsidR="00E7346B" w:rsidRPr="00E7346B">
        <w:rPr>
          <w:iCs/>
          <w:sz w:val="22"/>
          <w:szCs w:val="22"/>
        </w:rPr>
        <w:t>b</w:t>
      </w:r>
    </w:p>
    <w:p w14:paraId="78F8745E" w14:textId="3A74696D" w:rsidR="00D82BA7" w:rsidRDefault="00D82BA7" w:rsidP="003F4C22">
      <w:pPr>
        <w:ind w:left="360"/>
        <w:jc w:val="both"/>
        <w:rPr>
          <w:iCs/>
          <w:sz w:val="22"/>
          <w:szCs w:val="22"/>
        </w:rPr>
      </w:pPr>
      <w:r>
        <w:rPr>
          <w:b/>
          <w:bCs/>
          <w:i/>
          <w:color w:val="002060"/>
          <w:sz w:val="22"/>
          <w:szCs w:val="22"/>
        </w:rPr>
        <w:t>4.10</w:t>
      </w:r>
      <w:r w:rsidR="00E7346B">
        <w:rPr>
          <w:b/>
          <w:bCs/>
          <w:i/>
          <w:color w:val="002060"/>
          <w:sz w:val="22"/>
          <w:szCs w:val="22"/>
        </w:rPr>
        <w:t xml:space="preserve">.1 </w:t>
      </w:r>
      <w:r w:rsidR="00E7346B" w:rsidRPr="00E7346B">
        <w:rPr>
          <w:iCs/>
          <w:sz w:val="22"/>
          <w:szCs w:val="22"/>
        </w:rPr>
        <w:t>d</w:t>
      </w:r>
      <w:r w:rsidR="00E7346B">
        <w:rPr>
          <w:b/>
          <w:bCs/>
          <w:i/>
          <w:color w:val="002060"/>
          <w:sz w:val="22"/>
          <w:szCs w:val="22"/>
        </w:rPr>
        <w:t xml:space="preserve"> 4.10.2 </w:t>
      </w:r>
      <w:r w:rsidR="00E7346B" w:rsidRPr="00E7346B">
        <w:rPr>
          <w:iCs/>
          <w:sz w:val="22"/>
          <w:szCs w:val="22"/>
        </w:rPr>
        <w:t>b</w:t>
      </w:r>
    </w:p>
    <w:p w14:paraId="1EFD5F14" w14:textId="18BDCFF0" w:rsidR="00E7346B" w:rsidRPr="00E7346B" w:rsidRDefault="00E7346B" w:rsidP="003F4C22">
      <w:pPr>
        <w:ind w:left="360"/>
        <w:jc w:val="both"/>
        <w:rPr>
          <w:iCs/>
          <w:sz w:val="22"/>
          <w:szCs w:val="22"/>
          <w:lang w:val="en-US"/>
        </w:rPr>
      </w:pPr>
      <w:r w:rsidRPr="00E7346B">
        <w:rPr>
          <w:b/>
          <w:bCs/>
          <w:i/>
          <w:color w:val="002060"/>
          <w:sz w:val="22"/>
          <w:szCs w:val="22"/>
          <w:lang w:val="en-US"/>
        </w:rPr>
        <w:t xml:space="preserve">4.11.1 </w:t>
      </w:r>
      <w:r w:rsidRPr="00E7346B">
        <w:rPr>
          <w:iCs/>
          <w:sz w:val="22"/>
          <w:szCs w:val="22"/>
          <w:lang w:val="en-US"/>
        </w:rPr>
        <w:t>1&lt;s1.size</w:t>
      </w:r>
      <w:r w:rsidRPr="00E7346B">
        <w:rPr>
          <w:b/>
          <w:bCs/>
          <w:i/>
          <w:color w:val="002060"/>
          <w:sz w:val="22"/>
          <w:szCs w:val="22"/>
          <w:lang w:val="en-US"/>
        </w:rPr>
        <w:t xml:space="preserve">  4.11.2 </w:t>
      </w:r>
      <w:r w:rsidRPr="00E7346B">
        <w:rPr>
          <w:iCs/>
          <w:sz w:val="22"/>
          <w:szCs w:val="22"/>
          <w:lang w:val="en-US"/>
        </w:rPr>
        <w:t>s1.pop</w:t>
      </w:r>
      <w:r w:rsidRPr="00E7346B">
        <w:rPr>
          <w:b/>
          <w:bCs/>
          <w:i/>
          <w:sz w:val="22"/>
          <w:szCs w:val="22"/>
          <w:lang w:val="en-US"/>
        </w:rPr>
        <w:t xml:space="preserve">  </w:t>
      </w:r>
      <w:r w:rsidRPr="00E7346B">
        <w:rPr>
          <w:b/>
          <w:bCs/>
          <w:i/>
          <w:color w:val="002060"/>
          <w:sz w:val="22"/>
          <w:szCs w:val="22"/>
          <w:lang w:val="en-US"/>
        </w:rPr>
        <w:t xml:space="preserve">4.11.3 </w:t>
      </w:r>
      <w:r w:rsidRPr="00E7346B">
        <w:rPr>
          <w:iCs/>
          <w:sz w:val="22"/>
          <w:szCs w:val="22"/>
          <w:lang w:val="en-US"/>
        </w:rPr>
        <w:t>r</w:t>
      </w:r>
      <w:r>
        <w:rPr>
          <w:iCs/>
          <w:sz w:val="22"/>
          <w:szCs w:val="22"/>
          <w:lang w:val="en-US"/>
        </w:rPr>
        <w:t>eturn s2</w:t>
      </w:r>
    </w:p>
    <w:p w14:paraId="7F1F4BCE" w14:textId="77777777" w:rsidR="003F4C22" w:rsidRPr="00E7346B" w:rsidRDefault="003F4C22" w:rsidP="003F4C22">
      <w:pPr>
        <w:ind w:left="360"/>
        <w:jc w:val="both"/>
        <w:rPr>
          <w:b/>
          <w:bCs/>
          <w:i/>
          <w:sz w:val="22"/>
          <w:szCs w:val="22"/>
          <w:lang w:val="en-US"/>
        </w:rPr>
      </w:pPr>
    </w:p>
    <w:p w14:paraId="0F70EA18" w14:textId="3838336C" w:rsidR="007B5F04" w:rsidRPr="00E7346B" w:rsidRDefault="007B5F04" w:rsidP="007B5F04">
      <w:pPr>
        <w:ind w:left="426"/>
        <w:jc w:val="both"/>
        <w:rPr>
          <w:i/>
          <w:sz w:val="22"/>
          <w:szCs w:val="22"/>
          <w:lang w:val="en-US"/>
        </w:rPr>
      </w:pPr>
    </w:p>
    <w:sectPr w:rsidR="007B5F04" w:rsidRPr="00E7346B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A43BB" w14:textId="77777777" w:rsidR="00026CF1" w:rsidRDefault="00026CF1" w:rsidP="004071A1">
      <w:r>
        <w:separator/>
      </w:r>
    </w:p>
  </w:endnote>
  <w:endnote w:type="continuationSeparator" w:id="0">
    <w:p w14:paraId="748F0D0F" w14:textId="77777777" w:rsidR="00026CF1" w:rsidRDefault="00026CF1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EA094" w14:textId="77777777" w:rsidR="00026CF1" w:rsidRDefault="00026CF1" w:rsidP="004071A1">
      <w:r>
        <w:separator/>
      </w:r>
    </w:p>
  </w:footnote>
  <w:footnote w:type="continuationSeparator" w:id="0">
    <w:p w14:paraId="74406DD0" w14:textId="77777777" w:rsidR="00026CF1" w:rsidRDefault="00026CF1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26CF1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1F53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847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A7C6A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168E0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2CC0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2BA7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346B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0FBA-C6D2-4FFB-8ACF-BC372043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Juan Pablo Restrepo Escobar</cp:lastModifiedBy>
  <cp:revision>3</cp:revision>
  <cp:lastPrinted>2019-01-22T00:16:00Z</cp:lastPrinted>
  <dcterms:created xsi:type="dcterms:W3CDTF">2020-09-21T00:25:00Z</dcterms:created>
  <dcterms:modified xsi:type="dcterms:W3CDTF">2020-09-22T15:37:00Z</dcterms:modified>
</cp:coreProperties>
</file>